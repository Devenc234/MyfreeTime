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E01C4" w14:textId="5255CE1B" w:rsidR="00495ED3" w:rsidRPr="002F749E" w:rsidRDefault="00495ED3" w:rsidP="00495ED3">
      <w:pPr>
        <w:jc w:val="both"/>
      </w:pPr>
      <w:bookmarkStart w:id="0" w:name="_GoBack"/>
      <w:bookmarkEnd w:id="0"/>
    </w:p>
    <w:p w14:paraId="0526CB0E" w14:textId="77777777" w:rsidR="00AD58F2" w:rsidRDefault="00AD58F2" w:rsidP="00AD58F2">
      <w:pPr>
        <w:pStyle w:val="ListParagraph"/>
        <w:numPr>
          <w:ilvl w:val="0"/>
          <w:numId w:val="14"/>
        </w:numPr>
      </w:pPr>
      <w:r>
        <w:t xml:space="preserve">Scenario: </w:t>
      </w:r>
    </w:p>
    <w:p w14:paraId="6BFAC9C9" w14:textId="3C4899B9" w:rsidR="00AD58F2" w:rsidRPr="00AD58F2" w:rsidRDefault="00FE493E" w:rsidP="00AD58F2">
      <w:pPr>
        <w:pStyle w:val="ListParagraph"/>
      </w:pPr>
      <w:r w:rsidRPr="00AD58F2">
        <w:t>An IS department in a major public university records the lectures for 10 of its classes for video streaming to its partner universities in India and China. Each twice-weekly lecture runs for 1.25 hours and a sem</w:t>
      </w:r>
      <w:r w:rsidR="00AD58F2" w:rsidRPr="00AD58F2">
        <w:t xml:space="preserve">ester is 15 weeks long. A video </w:t>
      </w:r>
      <w:r w:rsidRPr="00AD58F2">
        <w:t xml:space="preserve">streaming expert estimates that one minute of digital video requires 6.5 Mbytes using MPEG-4 and Apple's QuickTime software. </w:t>
      </w:r>
    </w:p>
    <w:p w14:paraId="40BB6919" w14:textId="77777777" w:rsidR="00AD58F2" w:rsidRDefault="00AD58F2" w:rsidP="00FE493E">
      <w:pPr>
        <w:pStyle w:val="ListParagraph"/>
      </w:pPr>
    </w:p>
    <w:p w14:paraId="70BBC663" w14:textId="77777777" w:rsidR="00AD58F2" w:rsidRDefault="00AD58F2" w:rsidP="00AD58F2">
      <w:pPr>
        <w:pStyle w:val="ListParagraph"/>
      </w:pPr>
      <w:r>
        <w:t xml:space="preserve">Part A: </w:t>
      </w:r>
    </w:p>
    <w:p w14:paraId="6F9A4566" w14:textId="77777777" w:rsidR="00F910D3" w:rsidRPr="00F910D3" w:rsidRDefault="00FE493E" w:rsidP="00F910D3">
      <w:pPr>
        <w:pStyle w:val="ListParagraph"/>
        <w:rPr>
          <w:b/>
          <w:i/>
        </w:rPr>
      </w:pPr>
      <w:r w:rsidRPr="00FE493E">
        <w:t>Calculate how much storage space will be required and recommend a storage device for the department.</w:t>
      </w:r>
      <w:r>
        <w:t xml:space="preserve"> </w:t>
      </w:r>
      <w:r w:rsidR="00F910D3" w:rsidRPr="00F910D3">
        <w:rPr>
          <w:b/>
          <w:i/>
        </w:rPr>
        <w:t>Semester</w:t>
      </w:r>
    </w:p>
    <w:p w14:paraId="0C655A09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15 weeks</w:t>
      </w:r>
    </w:p>
    <w:p w14:paraId="273BC80A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Classes</w:t>
      </w:r>
    </w:p>
    <w:p w14:paraId="3B75E706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10 per week</w:t>
      </w:r>
    </w:p>
    <w:p w14:paraId="352C9E48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Lecture length</w:t>
      </w:r>
    </w:p>
    <w:p w14:paraId="0BC1067A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1.25 hours per class</w:t>
      </w:r>
    </w:p>
    <w:p w14:paraId="07223364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Lectures</w:t>
      </w:r>
    </w:p>
    <w:p w14:paraId="461A383A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2 per class per week</w:t>
      </w:r>
    </w:p>
    <w:p w14:paraId="76EBEC0C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Video storage</w:t>
      </w:r>
    </w:p>
    <w:p w14:paraId="53CB868A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6.5 Mbytes per minute</w:t>
      </w:r>
    </w:p>
    <w:p w14:paraId="41F5317A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Lecture hours</w:t>
      </w:r>
    </w:p>
    <w:p w14:paraId="7677EAE3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15*10*1.25*2</w:t>
      </w:r>
    </w:p>
    <w:p w14:paraId="717AF0EF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Lecture minutes</w:t>
      </w:r>
    </w:p>
    <w:p w14:paraId="147A0560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15*10*1.25*2*60</w:t>
      </w:r>
    </w:p>
    <w:p w14:paraId="282CF3CA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Mbytes</w:t>
      </w:r>
    </w:p>
    <w:p w14:paraId="5F9163E6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15*10*1.25*2*60*6.5</w:t>
      </w:r>
    </w:p>
    <w:p w14:paraId="67B24E63" w14:textId="77777777" w:rsidR="00F910D3" w:rsidRPr="00F910D3" w:rsidRDefault="00F910D3" w:rsidP="00F910D3">
      <w:pPr>
        <w:pStyle w:val="ListParagraph"/>
        <w:rPr>
          <w:b/>
          <w:i/>
        </w:rPr>
      </w:pPr>
      <w:proofErr w:type="spellStart"/>
      <w:r w:rsidRPr="00F910D3">
        <w:rPr>
          <w:b/>
          <w:i/>
        </w:rPr>
        <w:t>Gbytes</w:t>
      </w:r>
      <w:proofErr w:type="spellEnd"/>
    </w:p>
    <w:p w14:paraId="3E761205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15*10*1.25*2*60*6.5/1000</w:t>
      </w:r>
    </w:p>
    <w:p w14:paraId="529E0C6D" w14:textId="77777777" w:rsidR="00F910D3" w:rsidRPr="00F910D3" w:rsidRDefault="00F910D3" w:rsidP="00F910D3">
      <w:pPr>
        <w:pStyle w:val="ListParagraph"/>
        <w:rPr>
          <w:b/>
          <w:i/>
        </w:rPr>
      </w:pPr>
      <w:proofErr w:type="spellStart"/>
      <w:r w:rsidRPr="00F910D3">
        <w:rPr>
          <w:b/>
          <w:i/>
        </w:rPr>
        <w:t>Gbytes</w:t>
      </w:r>
      <w:proofErr w:type="spellEnd"/>
    </w:p>
    <w:p w14:paraId="144F9DCC" w14:textId="77777777" w:rsidR="00F910D3" w:rsidRPr="00F910D3" w:rsidRDefault="00F910D3" w:rsidP="00F910D3">
      <w:pPr>
        <w:pStyle w:val="ListParagraph"/>
        <w:rPr>
          <w:b/>
          <w:i/>
        </w:rPr>
      </w:pPr>
      <w:r w:rsidRPr="00F910D3">
        <w:rPr>
          <w:b/>
          <w:i/>
        </w:rPr>
        <w:t>146.25</w:t>
      </w:r>
    </w:p>
    <w:p w14:paraId="09F57606" w14:textId="4D6559AD" w:rsidR="00DB0126" w:rsidRDefault="00F910D3" w:rsidP="00F910D3">
      <w:pPr>
        <w:pStyle w:val="ListParagraph"/>
      </w:pPr>
      <w:r w:rsidRPr="00F910D3">
        <w:rPr>
          <w:b/>
          <w:i/>
        </w:rPr>
        <w:t>RAID-1 because of the likely high number of reads compared to writes once the data are loaded.</w:t>
      </w:r>
    </w:p>
    <w:p w14:paraId="729D54B8" w14:textId="2764E8FB" w:rsidR="00FE493E" w:rsidRPr="004847FA" w:rsidRDefault="00FE493E" w:rsidP="004847FA">
      <w:pPr>
        <w:ind w:firstLine="720"/>
      </w:pPr>
      <w:r w:rsidRPr="004847FA">
        <w:t>Part B:</w:t>
      </w:r>
    </w:p>
    <w:p w14:paraId="467F9431" w14:textId="7187BAAF" w:rsidR="00FE493E" w:rsidRDefault="00AD58F2" w:rsidP="00FE493E">
      <w:pPr>
        <w:pStyle w:val="ListParagraph"/>
      </w:pPr>
      <w:r w:rsidRPr="00AD58F2">
        <w:t xml:space="preserve">Describe the differences between a </w:t>
      </w:r>
      <w:r>
        <w:t xml:space="preserve">file manager, a disk manager, and the </w:t>
      </w:r>
      <w:r w:rsidRPr="00AD58F2">
        <w:t>advantage</w:t>
      </w:r>
      <w:r>
        <w:t xml:space="preserve">s and disadvantages of indexing. Based </w:t>
      </w:r>
      <w:r w:rsidR="003D143F">
        <w:t xml:space="preserve">on </w:t>
      </w:r>
      <w:r>
        <w:t>the storage calculation performed in part A, in your project calculate the storage space that is required for your data housing solution</w:t>
      </w:r>
      <w:r w:rsidR="003D143F">
        <w:t>, what structure and storage device is best for your application</w:t>
      </w:r>
      <w:r>
        <w:t>.</w:t>
      </w:r>
    </w:p>
    <w:p w14:paraId="44A7D45D" w14:textId="77777777" w:rsidR="00AD58F2" w:rsidRPr="00FE493E" w:rsidRDefault="00AD58F2" w:rsidP="00FE493E">
      <w:pPr>
        <w:pStyle w:val="ListParagraph"/>
      </w:pPr>
    </w:p>
    <w:p w14:paraId="61DCBF88" w14:textId="77777777" w:rsidR="009556F6" w:rsidRPr="009556F6" w:rsidRDefault="009556F6" w:rsidP="00460950">
      <w:pPr>
        <w:pStyle w:val="ListParagraph"/>
        <w:numPr>
          <w:ilvl w:val="0"/>
          <w:numId w:val="14"/>
        </w:numPr>
        <w:jc w:val="both"/>
        <w:rPr>
          <w:bCs/>
          <w:iCs/>
        </w:rPr>
      </w:pPr>
      <w:r>
        <w:t>Scenario:</w:t>
      </w:r>
    </w:p>
    <w:p w14:paraId="02CC2210" w14:textId="77777777" w:rsidR="00D72755" w:rsidRDefault="009556F6" w:rsidP="00D72755">
      <w:pPr>
        <w:pStyle w:val="ListParagraph"/>
        <w:rPr>
          <w:iCs/>
        </w:rPr>
      </w:pPr>
      <w:r w:rsidRPr="009556F6">
        <w:rPr>
          <w:iCs/>
        </w:rPr>
        <w:t xml:space="preserve">A university wants to teach a specialized data management topic to its students every semester. It will take about two weeks to cover the topic, and during this period students will need access to a small high performance computing cluster on which the necessary software is installed. The software is Linux-based. </w:t>
      </w:r>
    </w:p>
    <w:p w14:paraId="70494AF9" w14:textId="77777777" w:rsidR="00D72755" w:rsidRDefault="00D72755" w:rsidP="00D72755">
      <w:pPr>
        <w:pStyle w:val="ListParagraph"/>
        <w:rPr>
          <w:iCs/>
        </w:rPr>
      </w:pPr>
    </w:p>
    <w:p w14:paraId="66C08571" w14:textId="6C436367" w:rsidR="00D72755" w:rsidRDefault="00D72755" w:rsidP="00D72755">
      <w:pPr>
        <w:pStyle w:val="ListParagraph"/>
      </w:pPr>
      <w:r>
        <w:t xml:space="preserve">Part A: </w:t>
      </w:r>
    </w:p>
    <w:p w14:paraId="04BAA663" w14:textId="6CACA79C" w:rsidR="009556F6" w:rsidRPr="009556F6" w:rsidRDefault="009556F6" w:rsidP="009556F6">
      <w:pPr>
        <w:pStyle w:val="ListParagraph"/>
        <w:jc w:val="both"/>
        <w:rPr>
          <w:bCs/>
          <w:iCs/>
        </w:rPr>
      </w:pPr>
      <w:r w:rsidRPr="009556F6">
        <w:rPr>
          <w:iCs/>
        </w:rPr>
        <w:lastRenderedPageBreak/>
        <w:t>Investigate three cloud computing offerings and make a recommendation as to which one the university should use.</w:t>
      </w:r>
    </w:p>
    <w:p w14:paraId="2E7C4BDF" w14:textId="77777777" w:rsidR="009556F6" w:rsidRPr="004847FA" w:rsidRDefault="009556F6" w:rsidP="004847FA">
      <w:pPr>
        <w:ind w:firstLine="720"/>
      </w:pPr>
      <w:r w:rsidRPr="004847FA">
        <w:t>Part B:</w:t>
      </w:r>
    </w:p>
    <w:p w14:paraId="74424576" w14:textId="77777777" w:rsidR="00DC5824" w:rsidRDefault="009556F6" w:rsidP="009556F6">
      <w:pPr>
        <w:pStyle w:val="ListParagraph"/>
      </w:pPr>
      <w:r w:rsidRPr="00AD58F2">
        <w:t xml:space="preserve">Describe the </w:t>
      </w:r>
      <w:r w:rsidRPr="009556F6">
        <w:rPr>
          <w:iCs/>
        </w:rPr>
        <w:t>high performance computing</w:t>
      </w:r>
      <w:r>
        <w:rPr>
          <w:iCs/>
        </w:rPr>
        <w:t xml:space="preserve"> data processing architecture</w:t>
      </w:r>
      <w:r>
        <w:t xml:space="preserve"> utilized in your project. </w:t>
      </w:r>
      <w:r w:rsidR="00DC5824">
        <w:t>Explain how the following in your solution:</w:t>
      </w:r>
    </w:p>
    <w:p w14:paraId="1A85686D" w14:textId="61ED5FB0" w:rsidR="00DC5824" w:rsidRDefault="00DC5824" w:rsidP="00DC5824">
      <w:pPr>
        <w:pStyle w:val="ListParagraph"/>
        <w:numPr>
          <w:ilvl w:val="0"/>
          <w:numId w:val="16"/>
        </w:numPr>
      </w:pPr>
      <w:r w:rsidRPr="00DC5824">
        <w:t>data arc</w:t>
      </w:r>
      <w:r>
        <w:t>hitecture chosen for a given situation (your project)</w:t>
      </w:r>
    </w:p>
    <w:p w14:paraId="668D54B7" w14:textId="4EA274AC" w:rsidR="00DC5824" w:rsidRDefault="00DC5824" w:rsidP="00DC5824">
      <w:pPr>
        <w:pStyle w:val="ListParagraph"/>
        <w:numPr>
          <w:ilvl w:val="0"/>
          <w:numId w:val="16"/>
        </w:numPr>
      </w:pPr>
      <w:proofErr w:type="gramStart"/>
      <w:r>
        <w:t>how</w:t>
      </w:r>
      <w:proofErr w:type="gramEnd"/>
      <w:r>
        <w:t xml:space="preserve"> the architecture uses a </w:t>
      </w:r>
      <w:r w:rsidRPr="00DC5824">
        <w:t>multi-t</w:t>
      </w:r>
      <w:r>
        <w:t>ier client/ server architecture, or why it does not need to use multi-tier</w:t>
      </w:r>
      <w:r w:rsidR="001F2814">
        <w:t>.</w:t>
      </w:r>
    </w:p>
    <w:p w14:paraId="2797BE0D" w14:textId="62721BD4" w:rsidR="00DC5824" w:rsidRDefault="00DC5824" w:rsidP="00DC5824">
      <w:pPr>
        <w:pStyle w:val="ListParagraph"/>
        <w:numPr>
          <w:ilvl w:val="0"/>
          <w:numId w:val="16"/>
        </w:numPr>
      </w:pPr>
      <w:proofErr w:type="gramStart"/>
      <w:r>
        <w:t>what</w:t>
      </w:r>
      <w:proofErr w:type="gramEnd"/>
      <w:r w:rsidRPr="00DC5824">
        <w:t xml:space="preserve"> fundamental principles </w:t>
      </w:r>
      <w:r w:rsidR="001F2814">
        <w:t>your project uses to incorporate</w:t>
      </w:r>
      <w:r w:rsidRPr="00DC5824">
        <w:t xml:space="preserve"> a hybrid architecture </w:t>
      </w:r>
      <w:r w:rsidR="001F2814">
        <w:t xml:space="preserve">or why your project does not need it. </w:t>
      </w:r>
    </w:p>
    <w:p w14:paraId="37C00D9E" w14:textId="4962D076" w:rsidR="00DC5824" w:rsidRPr="00DC5824" w:rsidRDefault="00DC5824" w:rsidP="00DC5824">
      <w:pPr>
        <w:pStyle w:val="ListParagraph"/>
        <w:numPr>
          <w:ilvl w:val="0"/>
          <w:numId w:val="16"/>
        </w:numPr>
        <w:rPr>
          <w:bCs/>
          <w:iCs/>
        </w:rPr>
      </w:pPr>
      <w:proofErr w:type="gramStart"/>
      <w:r w:rsidRPr="00DC5824">
        <w:t>demonstrate</w:t>
      </w:r>
      <w:proofErr w:type="gramEnd"/>
      <w:r w:rsidRPr="00DC5824">
        <w:t xml:space="preserve"> the general principles of distributed database design</w:t>
      </w:r>
      <w:r w:rsidR="001F2814">
        <w:t xml:space="preserve"> that your project incorporates</w:t>
      </w:r>
      <w:r w:rsidRPr="00DC5824">
        <w:t xml:space="preserve">.  </w:t>
      </w:r>
    </w:p>
    <w:p w14:paraId="7190C95E" w14:textId="77777777" w:rsidR="00B45CE4" w:rsidRPr="00030E6B" w:rsidRDefault="00B45CE4" w:rsidP="00030E6B">
      <w:pPr>
        <w:jc w:val="both"/>
        <w:rPr>
          <w:bCs/>
          <w:iCs/>
        </w:rPr>
      </w:pPr>
    </w:p>
    <w:p w14:paraId="53D2B34C" w14:textId="77777777" w:rsidR="00741F49" w:rsidRPr="009556F6" w:rsidRDefault="00741F49" w:rsidP="00741F49">
      <w:pPr>
        <w:pStyle w:val="ListParagraph"/>
        <w:numPr>
          <w:ilvl w:val="0"/>
          <w:numId w:val="14"/>
        </w:numPr>
        <w:jc w:val="both"/>
        <w:rPr>
          <w:bCs/>
          <w:iCs/>
        </w:rPr>
      </w:pPr>
      <w:r>
        <w:t>Scenario:</w:t>
      </w:r>
    </w:p>
    <w:p w14:paraId="5DFA99F5" w14:textId="11E2733E" w:rsidR="00E32AC7" w:rsidRDefault="00E32AC7" w:rsidP="00E32AC7">
      <w:pPr>
        <w:pStyle w:val="ListParagraph"/>
        <w:jc w:val="both"/>
        <w:rPr>
          <w:iCs/>
        </w:rPr>
      </w:pPr>
      <w:r>
        <w:rPr>
          <w:iCs/>
        </w:rPr>
        <w:t xml:space="preserve">This problem refers directly to your project. Use the SQL &amp; Java </w:t>
      </w:r>
      <w:r w:rsidR="006C75A7">
        <w:rPr>
          <w:iCs/>
        </w:rPr>
        <w:t xml:space="preserve">chapter </w:t>
      </w:r>
      <w:r>
        <w:rPr>
          <w:iCs/>
        </w:rPr>
        <w:t>to reference examples that apply.</w:t>
      </w:r>
    </w:p>
    <w:p w14:paraId="4FE02C1E" w14:textId="77777777" w:rsidR="00E32AC7" w:rsidRDefault="00E32AC7" w:rsidP="00E32AC7">
      <w:pPr>
        <w:pStyle w:val="ListParagraph"/>
        <w:jc w:val="both"/>
        <w:rPr>
          <w:iCs/>
        </w:rPr>
      </w:pPr>
    </w:p>
    <w:p w14:paraId="0EB42BF5" w14:textId="77777777" w:rsidR="00E32AC7" w:rsidRDefault="00E32AC7" w:rsidP="00E32AC7">
      <w:pPr>
        <w:pStyle w:val="ListParagraph"/>
      </w:pPr>
      <w:r>
        <w:t xml:space="preserve">Part A: </w:t>
      </w:r>
    </w:p>
    <w:p w14:paraId="3EE661C2" w14:textId="71F14490" w:rsidR="006F1F31" w:rsidRDefault="008F382B" w:rsidP="00E32AC7">
      <w:pPr>
        <w:pStyle w:val="ListParagraph"/>
        <w:jc w:val="both"/>
        <w:rPr>
          <w:iCs/>
        </w:rPr>
      </w:pPr>
      <w:r>
        <w:rPr>
          <w:iCs/>
        </w:rPr>
        <w:t xml:space="preserve">Provide any </w:t>
      </w:r>
      <w:r w:rsidR="005C74C4" w:rsidRPr="008F382B">
        <w:rPr>
          <w:iCs/>
        </w:rPr>
        <w:t>Java</w:t>
      </w:r>
      <w:r>
        <w:rPr>
          <w:iCs/>
        </w:rPr>
        <w:t>, python, C</w:t>
      </w:r>
      <w:r w:rsidR="006F1F31">
        <w:rPr>
          <w:iCs/>
        </w:rPr>
        <w:t xml:space="preserve">++, Perl, </w:t>
      </w:r>
      <w:proofErr w:type="spellStart"/>
      <w:r w:rsidR="006F1F31">
        <w:rPr>
          <w:iCs/>
        </w:rPr>
        <w:t>Javascript</w:t>
      </w:r>
      <w:proofErr w:type="spellEnd"/>
      <w:r w:rsidR="006F1F31">
        <w:rPr>
          <w:iCs/>
        </w:rPr>
        <w:t>, PHP or any other procedural or scripting</w:t>
      </w:r>
      <w:r w:rsidR="005C74C4" w:rsidRPr="008F382B">
        <w:rPr>
          <w:iCs/>
        </w:rPr>
        <w:t xml:space="preserve"> program</w:t>
      </w:r>
      <w:r w:rsidR="006F1F31">
        <w:rPr>
          <w:iCs/>
        </w:rPr>
        <w:t>ming language used</w:t>
      </w:r>
      <w:r w:rsidR="005C74C4" w:rsidRPr="008F382B">
        <w:rPr>
          <w:iCs/>
        </w:rPr>
        <w:t xml:space="preserve"> to process a parameterized SQL query</w:t>
      </w:r>
      <w:r w:rsidR="006F1F31">
        <w:rPr>
          <w:iCs/>
        </w:rPr>
        <w:t xml:space="preserve"> in your project.</w:t>
      </w:r>
    </w:p>
    <w:p w14:paraId="66004ACA" w14:textId="77777777" w:rsidR="00E32AC7" w:rsidRPr="004847FA" w:rsidRDefault="00E32AC7" w:rsidP="004847FA">
      <w:pPr>
        <w:ind w:firstLine="720"/>
      </w:pPr>
      <w:r w:rsidRPr="004847FA">
        <w:t xml:space="preserve">Part B: </w:t>
      </w:r>
    </w:p>
    <w:p w14:paraId="35AE1579" w14:textId="77777777" w:rsidR="00E32AC7" w:rsidRDefault="006F1F31" w:rsidP="00E32AC7">
      <w:pPr>
        <w:pStyle w:val="ListParagraph"/>
        <w:numPr>
          <w:ilvl w:val="0"/>
          <w:numId w:val="20"/>
        </w:numPr>
        <w:rPr>
          <w:iCs/>
        </w:rPr>
      </w:pPr>
      <w:r w:rsidRPr="00E32AC7">
        <w:rPr>
          <w:iCs/>
        </w:rPr>
        <w:t>Explain why the programs scripts were used and for what result (output).</w:t>
      </w:r>
    </w:p>
    <w:p w14:paraId="615FC16A" w14:textId="727A815F" w:rsidR="006F1F31" w:rsidRPr="00E32AC7" w:rsidRDefault="006F1F31" w:rsidP="00E32AC7">
      <w:pPr>
        <w:pStyle w:val="ListParagraph"/>
        <w:numPr>
          <w:ilvl w:val="0"/>
          <w:numId w:val="19"/>
        </w:numPr>
      </w:pPr>
      <w:r w:rsidRPr="00E32AC7">
        <w:rPr>
          <w:iCs/>
        </w:rPr>
        <w:t>Provide a screenshot of the output the script command(s) execute.</w:t>
      </w:r>
    </w:p>
    <w:p w14:paraId="725E7A13" w14:textId="77777777" w:rsidR="004F6752" w:rsidRPr="003F20F9" w:rsidRDefault="004F6752" w:rsidP="004F6752">
      <w:pPr>
        <w:pStyle w:val="ListParagraph"/>
        <w:jc w:val="both"/>
        <w:rPr>
          <w:bCs/>
          <w:iCs/>
        </w:rPr>
      </w:pPr>
    </w:p>
    <w:p w14:paraId="0BB5BC6D" w14:textId="77777777" w:rsidR="00AE02DD" w:rsidRPr="009556F6" w:rsidRDefault="00AE02DD" w:rsidP="00AE02DD">
      <w:pPr>
        <w:pStyle w:val="ListParagraph"/>
        <w:numPr>
          <w:ilvl w:val="0"/>
          <w:numId w:val="14"/>
        </w:numPr>
        <w:jc w:val="both"/>
        <w:rPr>
          <w:bCs/>
          <w:iCs/>
        </w:rPr>
      </w:pPr>
      <w:r>
        <w:t>Scenario:</w:t>
      </w:r>
    </w:p>
    <w:p w14:paraId="6B96AA10" w14:textId="77777777" w:rsidR="00AE02DD" w:rsidRDefault="00AE02DD" w:rsidP="00AE02DD">
      <w:pPr>
        <w:pStyle w:val="ListParagraph"/>
      </w:pPr>
      <w:r w:rsidRPr="00AE02DD">
        <w:t xml:space="preserve">An Internet bank with more than 10 million customers has asked for your advice on developing procedures for protecting the existence of its data. </w:t>
      </w:r>
    </w:p>
    <w:p w14:paraId="3EB48B62" w14:textId="77777777" w:rsidR="00AE02DD" w:rsidRDefault="00AE02DD" w:rsidP="00AE02DD">
      <w:pPr>
        <w:pStyle w:val="ListParagraph"/>
      </w:pPr>
    </w:p>
    <w:p w14:paraId="2F53FD94" w14:textId="6AAE42CE" w:rsidR="00AE02DD" w:rsidRPr="00AE02DD" w:rsidRDefault="00AE02DD" w:rsidP="00AE02DD">
      <w:pPr>
        <w:pStyle w:val="ListParagraph"/>
      </w:pPr>
      <w:r>
        <w:t xml:space="preserve">Part A: </w:t>
      </w:r>
    </w:p>
    <w:p w14:paraId="2DDE8419" w14:textId="77777777" w:rsidR="00F910D3" w:rsidRPr="00F910D3" w:rsidRDefault="00AE02DD" w:rsidP="00F910D3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AE02DD">
        <w:t xml:space="preserve">What would </w:t>
      </w:r>
      <w:r w:rsidR="00452026">
        <w:t xml:space="preserve">be </w:t>
      </w:r>
      <w:r w:rsidRPr="00AE02DD">
        <w:t>you</w:t>
      </w:r>
      <w:r w:rsidR="00452026">
        <w:t>r</w:t>
      </w:r>
      <w:r w:rsidRPr="00AE02DD">
        <w:t xml:space="preserve"> recommend</w:t>
      </w:r>
      <w:r w:rsidR="00452026">
        <w:t>ations for the Internet bank</w:t>
      </w:r>
      <w:r w:rsidRPr="00AE02DD">
        <w:t>?</w:t>
      </w:r>
      <w:r w:rsidR="00452026">
        <w:t xml:space="preserve"> </w:t>
      </w:r>
      <w:r w:rsidR="00F910D3" w:rsidRPr="00F910D3">
        <w:rPr>
          <w:rFonts w:eastAsiaTheme="minorEastAsia"/>
        </w:rPr>
        <w:t xml:space="preserve">Creating a second site from which the bank's entire operations can run. This site should be in another region </w:t>
      </w:r>
    </w:p>
    <w:p w14:paraId="4C7E91B7" w14:textId="77777777" w:rsidR="00F910D3" w:rsidRPr="00F910D3" w:rsidRDefault="00F910D3" w:rsidP="00F910D3">
      <w:pPr>
        <w:pStyle w:val="ListParagraph"/>
        <w:numPr>
          <w:ilvl w:val="0"/>
          <w:numId w:val="21"/>
        </w:numPr>
        <w:rPr>
          <w:rFonts w:eastAsiaTheme="minorEastAsia"/>
          <w:b/>
        </w:rPr>
      </w:pPr>
      <w:r w:rsidRPr="00F910D3">
        <w:rPr>
          <w:rFonts w:eastAsiaTheme="minorEastAsia"/>
          <w:b/>
        </w:rPr>
        <w:t xml:space="preserve">Mirroring to enable fast recovery if data are lost or a disk cannot be read </w:t>
      </w:r>
    </w:p>
    <w:p w14:paraId="2EA90321" w14:textId="77777777" w:rsidR="00F910D3" w:rsidRPr="00F910D3" w:rsidRDefault="00F910D3" w:rsidP="00F910D3">
      <w:pPr>
        <w:pStyle w:val="ListParagraph"/>
        <w:numPr>
          <w:ilvl w:val="0"/>
          <w:numId w:val="21"/>
        </w:numPr>
        <w:rPr>
          <w:rFonts w:eastAsiaTheme="minorEastAsia"/>
          <w:b/>
        </w:rPr>
      </w:pPr>
      <w:r w:rsidRPr="00F910D3">
        <w:rPr>
          <w:rFonts w:eastAsiaTheme="minorEastAsia"/>
          <w:b/>
        </w:rPr>
        <w:t xml:space="preserve">Establishing backup and recovery procedures that are regularly tested </w:t>
      </w:r>
    </w:p>
    <w:p w14:paraId="24E9E72D" w14:textId="77777777" w:rsidR="00F910D3" w:rsidRPr="00F910D3" w:rsidRDefault="00F910D3" w:rsidP="00F910D3">
      <w:pPr>
        <w:pStyle w:val="ListParagraph"/>
        <w:numPr>
          <w:ilvl w:val="0"/>
          <w:numId w:val="21"/>
        </w:numPr>
        <w:rPr>
          <w:rFonts w:eastAsiaTheme="minorEastAsia"/>
          <w:b/>
        </w:rPr>
      </w:pPr>
      <w:r w:rsidRPr="00F910D3">
        <w:rPr>
          <w:rFonts w:eastAsiaTheme="minorEastAsia"/>
          <w:b/>
        </w:rPr>
        <w:t xml:space="preserve">Developing a physical security plan to prevent unauthorized access to its data center </w:t>
      </w:r>
    </w:p>
    <w:p w14:paraId="3C566930" w14:textId="77777777" w:rsidR="00F910D3" w:rsidRPr="00F910D3" w:rsidRDefault="00F910D3" w:rsidP="00F910D3">
      <w:pPr>
        <w:pStyle w:val="ListParagraph"/>
        <w:numPr>
          <w:ilvl w:val="0"/>
          <w:numId w:val="21"/>
        </w:numPr>
        <w:rPr>
          <w:rFonts w:eastAsiaTheme="minorEastAsia"/>
          <w:b/>
        </w:rPr>
      </w:pPr>
      <w:r w:rsidRPr="00F910D3">
        <w:rPr>
          <w:rFonts w:eastAsiaTheme="minorEastAsia"/>
          <w:b/>
        </w:rPr>
        <w:t xml:space="preserve">Developing a system security plan to prevent unauthorized remote access to its servers </w:t>
      </w:r>
    </w:p>
    <w:p w14:paraId="560A46FC" w14:textId="445B3809" w:rsidR="00AE02DD" w:rsidRPr="00F910D3" w:rsidRDefault="00AE02DD" w:rsidP="00F910D3">
      <w:pPr>
        <w:pStyle w:val="ListParagraph"/>
        <w:rPr>
          <w:rFonts w:eastAsiaTheme="minorEastAsia"/>
        </w:rPr>
      </w:pPr>
    </w:p>
    <w:p w14:paraId="1CC03ED7" w14:textId="0961556A" w:rsidR="00AE02DD" w:rsidRPr="004847FA" w:rsidRDefault="006C75A7" w:rsidP="004847FA">
      <w:pPr>
        <w:ind w:firstLine="720"/>
      </w:pPr>
      <w:r w:rsidRPr="004847FA">
        <w:t>Part B</w:t>
      </w:r>
      <w:r w:rsidR="00AE02DD" w:rsidRPr="004847FA">
        <w:t xml:space="preserve">: </w:t>
      </w:r>
    </w:p>
    <w:p w14:paraId="753DD55D" w14:textId="54B14315" w:rsidR="0084243F" w:rsidRDefault="00AE02DD" w:rsidP="00AE02DD">
      <w:pPr>
        <w:pStyle w:val="ListParagraph"/>
      </w:pPr>
      <w:r w:rsidRPr="00AE02DD">
        <w:t>What are the three goals of maintaining organizational memory integrity?</w:t>
      </w:r>
      <w:r w:rsidR="00452026">
        <w:t xml:space="preserve"> How are you assuring data integrity in your project?</w:t>
      </w:r>
      <w:r w:rsidR="005D151C">
        <w:t xml:space="preserve"> Please provide in your answer the following:</w:t>
      </w:r>
    </w:p>
    <w:p w14:paraId="6D94EDB2" w14:textId="75B7C023" w:rsidR="005D151C" w:rsidRDefault="005D151C" w:rsidP="005D151C">
      <w:pPr>
        <w:pStyle w:val="ListParagraph"/>
        <w:numPr>
          <w:ilvl w:val="0"/>
          <w:numId w:val="19"/>
        </w:numPr>
      </w:pPr>
      <w:proofErr w:type="gramStart"/>
      <w:r w:rsidRPr="005D151C">
        <w:t>the</w:t>
      </w:r>
      <w:proofErr w:type="gramEnd"/>
      <w:r w:rsidRPr="005D151C">
        <w:t xml:space="preserve"> strategies for achieving each</w:t>
      </w:r>
      <w:r>
        <w:t xml:space="preserve"> of the data integrity outcomes.</w:t>
      </w:r>
    </w:p>
    <w:p w14:paraId="2CD3B4F7" w14:textId="784477E0" w:rsidR="005D151C" w:rsidRDefault="005D151C" w:rsidP="005D151C">
      <w:pPr>
        <w:pStyle w:val="ListParagraph"/>
        <w:numPr>
          <w:ilvl w:val="0"/>
          <w:numId w:val="19"/>
        </w:numPr>
      </w:pPr>
      <w:proofErr w:type="gramStart"/>
      <w:r w:rsidRPr="005D151C">
        <w:lastRenderedPageBreak/>
        <w:t>the</w:t>
      </w:r>
      <w:proofErr w:type="gramEnd"/>
      <w:r w:rsidRPr="005D151C">
        <w:t xml:space="preserve"> possible threats to </w:t>
      </w:r>
      <w:r>
        <w:t xml:space="preserve">your </w:t>
      </w:r>
      <w:r w:rsidRPr="005D151C">
        <w:t xml:space="preserve">data integrity and </w:t>
      </w:r>
      <w:r>
        <w:t>what you did</w:t>
      </w:r>
      <w:r w:rsidRPr="005D151C">
        <w:t xml:space="preserve"> to deal with them</w:t>
      </w:r>
      <w:r>
        <w:t>.</w:t>
      </w:r>
    </w:p>
    <w:p w14:paraId="184C1A63" w14:textId="0A1C3C5D" w:rsidR="005D151C" w:rsidRDefault="005D151C" w:rsidP="005D151C">
      <w:pPr>
        <w:pStyle w:val="ListParagraph"/>
        <w:numPr>
          <w:ilvl w:val="0"/>
          <w:numId w:val="19"/>
        </w:numPr>
      </w:pPr>
      <w:proofErr w:type="gramStart"/>
      <w:r>
        <w:t>any</w:t>
      </w:r>
      <w:proofErr w:type="gramEnd"/>
      <w:r w:rsidRPr="005D151C">
        <w:t xml:space="preserve"> principles of transaction management</w:t>
      </w:r>
      <w:r>
        <w:t xml:space="preserve"> you utilized.</w:t>
      </w:r>
    </w:p>
    <w:p w14:paraId="3B3F7450" w14:textId="77777777" w:rsidR="005D151C" w:rsidRDefault="005D151C" w:rsidP="005D151C">
      <w:pPr>
        <w:pStyle w:val="ListParagraph"/>
        <w:numPr>
          <w:ilvl w:val="0"/>
          <w:numId w:val="19"/>
        </w:numPr>
      </w:pPr>
      <w:proofErr w:type="gramStart"/>
      <w:r>
        <w:t>how</w:t>
      </w:r>
      <w:proofErr w:type="gramEnd"/>
      <w:r>
        <w:t xml:space="preserve"> your data scheme ensures</w:t>
      </w:r>
      <w:r w:rsidRPr="005D151C">
        <w:t xml:space="preserve"> data availa</w:t>
      </w:r>
      <w:r>
        <w:t xml:space="preserve">ble, while simultaneously </w:t>
      </w:r>
      <w:r w:rsidRPr="005D151C">
        <w:t xml:space="preserve"> maintaining data integrity.  </w:t>
      </w:r>
    </w:p>
    <w:p w14:paraId="328CCD96" w14:textId="0C5DEB65" w:rsidR="00AE02DD" w:rsidRDefault="005D151C" w:rsidP="005D151C">
      <w:pPr>
        <w:pStyle w:val="ListParagraph"/>
        <w:ind w:left="1440"/>
      </w:pPr>
      <w:r>
        <w:t xml:space="preserve"> </w:t>
      </w:r>
    </w:p>
    <w:p w14:paraId="2FFF8A2E" w14:textId="77777777" w:rsidR="000207DF" w:rsidRPr="009556F6" w:rsidRDefault="000207DF" w:rsidP="000207DF">
      <w:pPr>
        <w:pStyle w:val="ListParagraph"/>
        <w:numPr>
          <w:ilvl w:val="0"/>
          <w:numId w:val="14"/>
        </w:numPr>
        <w:jc w:val="both"/>
        <w:rPr>
          <w:bCs/>
          <w:iCs/>
        </w:rPr>
      </w:pPr>
      <w:r>
        <w:t>Scenario:</w:t>
      </w:r>
    </w:p>
    <w:p w14:paraId="35B20354" w14:textId="0D72E8E0" w:rsidR="006C75A7" w:rsidRDefault="006C75A7" w:rsidP="006C75A7">
      <w:pPr>
        <w:pStyle w:val="ListParagraph"/>
        <w:jc w:val="both"/>
        <w:rPr>
          <w:iCs/>
        </w:rPr>
      </w:pPr>
      <w:r>
        <w:rPr>
          <w:iCs/>
        </w:rPr>
        <w:t xml:space="preserve">This problem refers directly to your project. Use the </w:t>
      </w:r>
      <w:r w:rsidR="005D151C">
        <w:rPr>
          <w:iCs/>
        </w:rPr>
        <w:t>Data Administration chapter</w:t>
      </w:r>
      <w:r>
        <w:rPr>
          <w:iCs/>
        </w:rPr>
        <w:t xml:space="preserve"> to reference examples that apply.</w:t>
      </w:r>
    </w:p>
    <w:p w14:paraId="720A1465" w14:textId="77777777" w:rsidR="00BB53D6" w:rsidRDefault="00BB53D6" w:rsidP="006C75A7">
      <w:pPr>
        <w:pStyle w:val="ListParagraph"/>
      </w:pPr>
    </w:p>
    <w:p w14:paraId="3C7CE228" w14:textId="77777777" w:rsidR="006C75A7" w:rsidRPr="00AE02DD" w:rsidRDefault="006C75A7" w:rsidP="006C75A7">
      <w:pPr>
        <w:pStyle w:val="ListParagraph"/>
      </w:pPr>
      <w:r>
        <w:t xml:space="preserve">Part A: </w:t>
      </w:r>
    </w:p>
    <w:p w14:paraId="17C06087" w14:textId="0AF6CF20" w:rsidR="000207DF" w:rsidRDefault="000207DF" w:rsidP="000207DF">
      <w:pPr>
        <w:pStyle w:val="ListParagraph"/>
      </w:pPr>
      <w:r w:rsidRPr="000207DF">
        <w:t>Why do organizations need to manage data?</w:t>
      </w:r>
      <w:r w:rsidR="00F21360">
        <w:t xml:space="preserve"> What is the importance and role of data administration?</w:t>
      </w:r>
    </w:p>
    <w:p w14:paraId="01A73619" w14:textId="6BB5FE08" w:rsidR="00BB53D6" w:rsidRPr="004847FA" w:rsidRDefault="00BB53D6" w:rsidP="004847FA">
      <w:pPr>
        <w:ind w:firstLine="720"/>
      </w:pPr>
      <w:r w:rsidRPr="004847FA">
        <w:t xml:space="preserve">Part B: </w:t>
      </w:r>
    </w:p>
    <w:p w14:paraId="7C4F1A0C" w14:textId="094BF695" w:rsidR="00BB53D6" w:rsidRPr="00BB53D6" w:rsidRDefault="00F21360" w:rsidP="00BB53D6">
      <w:pPr>
        <w:pStyle w:val="ListParagraph"/>
      </w:pPr>
      <w:r>
        <w:t>What</w:t>
      </w:r>
      <w:r w:rsidRPr="00F21360">
        <w:t xml:space="preserve"> system-level </w:t>
      </w:r>
      <w:r>
        <w:t xml:space="preserve">and/or project-level </w:t>
      </w:r>
      <w:r w:rsidRPr="00F21360">
        <w:t>data</w:t>
      </w:r>
      <w:r>
        <w:t xml:space="preserve"> </w:t>
      </w:r>
      <w:r w:rsidRPr="00F21360">
        <w:t>administratio</w:t>
      </w:r>
      <w:r>
        <w:t>n functions are used to manage your</w:t>
      </w:r>
      <w:r w:rsidRPr="00F21360">
        <w:t xml:space="preserve"> database envir</w:t>
      </w:r>
      <w:r>
        <w:t>onment successfully?</w:t>
      </w:r>
      <w:r w:rsidRPr="00F21360">
        <w:t xml:space="preserve"> </w:t>
      </w:r>
    </w:p>
    <w:p w14:paraId="286FC1E9" w14:textId="77777777" w:rsidR="00462A64" w:rsidRPr="00483800" w:rsidRDefault="00462A64" w:rsidP="00CA06B1">
      <w:pPr>
        <w:jc w:val="both"/>
        <w:rPr>
          <w:sz w:val="28"/>
          <w:szCs w:val="28"/>
        </w:rPr>
      </w:pPr>
    </w:p>
    <w:sectPr w:rsidR="00462A64" w:rsidRPr="00483800" w:rsidSect="00D3594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A306B" w14:textId="77777777" w:rsidR="00E15AA0" w:rsidRDefault="00E15AA0" w:rsidP="004565E5">
      <w:r>
        <w:separator/>
      </w:r>
    </w:p>
  </w:endnote>
  <w:endnote w:type="continuationSeparator" w:id="0">
    <w:p w14:paraId="2DE90804" w14:textId="77777777" w:rsidR="00E15AA0" w:rsidRDefault="00E15AA0" w:rsidP="0045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FF990" w14:textId="77777777" w:rsidR="00E15AA0" w:rsidRDefault="00E15AA0" w:rsidP="004565E5">
      <w:r>
        <w:separator/>
      </w:r>
    </w:p>
  </w:footnote>
  <w:footnote w:type="continuationSeparator" w:id="0">
    <w:p w14:paraId="7F90188F" w14:textId="77777777" w:rsidR="00E15AA0" w:rsidRDefault="00E15AA0" w:rsidP="00456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68B07" w14:textId="048F8CA5" w:rsidR="005D151C" w:rsidRPr="00495ED3" w:rsidRDefault="005D151C" w:rsidP="00495ED3">
    <w:pPr>
      <w:pStyle w:val="Header"/>
    </w:pPr>
    <w:r w:rsidRPr="00B56089">
      <w:rPr>
        <w:b/>
        <w:bCs/>
        <w:sz w:val="32"/>
        <w:szCs w:val="32"/>
      </w:rPr>
      <w:t>C</w:t>
    </w:r>
    <w:r>
      <w:rPr>
        <w:b/>
        <w:bCs/>
        <w:sz w:val="32"/>
        <w:szCs w:val="32"/>
      </w:rPr>
      <w:t>ST 3</w:t>
    </w:r>
    <w:r w:rsidRPr="00B56089">
      <w:rPr>
        <w:b/>
        <w:bCs/>
        <w:sz w:val="32"/>
        <w:szCs w:val="32"/>
      </w:rPr>
      <w:t>25</w:t>
    </w:r>
    <w:r w:rsidRPr="00B56089">
      <w:rPr>
        <w:b/>
        <w:sz w:val="32"/>
        <w:szCs w:val="32"/>
      </w:rPr>
      <w:ptab w:relativeTo="margin" w:alignment="center" w:leader="none"/>
    </w:r>
    <w:r>
      <w:rPr>
        <w:b/>
        <w:sz w:val="32"/>
        <w:szCs w:val="32"/>
      </w:rPr>
      <w:t xml:space="preserve"> Database Management II</w:t>
    </w:r>
    <w:r>
      <w:rPr>
        <w:b/>
        <w:sz w:val="32"/>
        <w:szCs w:val="32"/>
      </w:rPr>
      <w:tab/>
      <w:t xml:space="preserve">  Fall</w:t>
    </w:r>
    <w:r w:rsidRPr="00B56089">
      <w:rPr>
        <w:b/>
        <w:sz w:val="32"/>
        <w:szCs w:val="32"/>
      </w:rPr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E95834"/>
    <w:multiLevelType w:val="hybridMultilevel"/>
    <w:tmpl w:val="B54EF966"/>
    <w:lvl w:ilvl="0" w:tplc="A26CAA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A5436F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11B35"/>
    <w:multiLevelType w:val="hybridMultilevel"/>
    <w:tmpl w:val="E6B0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72B6E"/>
    <w:multiLevelType w:val="hybridMultilevel"/>
    <w:tmpl w:val="EDE8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57C0F"/>
    <w:multiLevelType w:val="hybridMultilevel"/>
    <w:tmpl w:val="2C286198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7" w15:restartNumberingAfterBreak="0">
    <w:nsid w:val="319E27F1"/>
    <w:multiLevelType w:val="hybridMultilevel"/>
    <w:tmpl w:val="E5744B50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8" w15:restartNumberingAfterBreak="0">
    <w:nsid w:val="386956CF"/>
    <w:multiLevelType w:val="hybridMultilevel"/>
    <w:tmpl w:val="9B72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93D98"/>
    <w:multiLevelType w:val="hybridMultilevel"/>
    <w:tmpl w:val="5BF67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AD31A1"/>
    <w:multiLevelType w:val="hybridMultilevel"/>
    <w:tmpl w:val="3A60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80786"/>
    <w:multiLevelType w:val="hybridMultilevel"/>
    <w:tmpl w:val="887C8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89116E"/>
    <w:multiLevelType w:val="hybridMultilevel"/>
    <w:tmpl w:val="896A16BC"/>
    <w:lvl w:ilvl="0" w:tplc="78E438E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21A06"/>
    <w:multiLevelType w:val="multilevel"/>
    <w:tmpl w:val="233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510B9"/>
    <w:multiLevelType w:val="hybridMultilevel"/>
    <w:tmpl w:val="73C4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F2CDD"/>
    <w:multiLevelType w:val="hybridMultilevel"/>
    <w:tmpl w:val="CA5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E5A1E"/>
    <w:multiLevelType w:val="hybridMultilevel"/>
    <w:tmpl w:val="0064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10D64"/>
    <w:multiLevelType w:val="hybridMultilevel"/>
    <w:tmpl w:val="5ECE5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1739E5"/>
    <w:multiLevelType w:val="hybridMultilevel"/>
    <w:tmpl w:val="A6BE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7331B"/>
    <w:multiLevelType w:val="hybridMultilevel"/>
    <w:tmpl w:val="8602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948EF"/>
    <w:multiLevelType w:val="hybridMultilevel"/>
    <w:tmpl w:val="6D9C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19"/>
  </w:num>
  <w:num w:numId="7">
    <w:abstractNumId w:val="15"/>
  </w:num>
  <w:num w:numId="8">
    <w:abstractNumId w:val="20"/>
  </w:num>
  <w:num w:numId="9">
    <w:abstractNumId w:val="10"/>
  </w:num>
  <w:num w:numId="10">
    <w:abstractNumId w:val="5"/>
  </w:num>
  <w:num w:numId="11">
    <w:abstractNumId w:val="18"/>
  </w:num>
  <w:num w:numId="12">
    <w:abstractNumId w:val="12"/>
  </w:num>
  <w:num w:numId="13">
    <w:abstractNumId w:val="3"/>
  </w:num>
  <w:num w:numId="14">
    <w:abstractNumId w:val="8"/>
  </w:num>
  <w:num w:numId="15">
    <w:abstractNumId w:val="6"/>
  </w:num>
  <w:num w:numId="16">
    <w:abstractNumId w:val="9"/>
  </w:num>
  <w:num w:numId="17">
    <w:abstractNumId w:val="16"/>
  </w:num>
  <w:num w:numId="18">
    <w:abstractNumId w:val="7"/>
  </w:num>
  <w:num w:numId="19">
    <w:abstractNumId w:val="17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E5"/>
    <w:rsid w:val="000207DF"/>
    <w:rsid w:val="00020B88"/>
    <w:rsid w:val="00030E6B"/>
    <w:rsid w:val="0007086D"/>
    <w:rsid w:val="000854D0"/>
    <w:rsid w:val="00087EC8"/>
    <w:rsid w:val="000A2AE0"/>
    <w:rsid w:val="000B437F"/>
    <w:rsid w:val="000C1E34"/>
    <w:rsid w:val="000E2BC0"/>
    <w:rsid w:val="000E3741"/>
    <w:rsid w:val="00117740"/>
    <w:rsid w:val="00125E5E"/>
    <w:rsid w:val="00182CCF"/>
    <w:rsid w:val="001924F2"/>
    <w:rsid w:val="001C0A76"/>
    <w:rsid w:val="001E5A50"/>
    <w:rsid w:val="001F2814"/>
    <w:rsid w:val="00223F4F"/>
    <w:rsid w:val="0024035E"/>
    <w:rsid w:val="0027796E"/>
    <w:rsid w:val="002B6E81"/>
    <w:rsid w:val="002E63BB"/>
    <w:rsid w:val="002F749E"/>
    <w:rsid w:val="003652B4"/>
    <w:rsid w:val="003D143F"/>
    <w:rsid w:val="003E03A6"/>
    <w:rsid w:val="003F1C74"/>
    <w:rsid w:val="003F20F9"/>
    <w:rsid w:val="00432CE3"/>
    <w:rsid w:val="004456C9"/>
    <w:rsid w:val="00447460"/>
    <w:rsid w:val="00452026"/>
    <w:rsid w:val="004565E5"/>
    <w:rsid w:val="00460950"/>
    <w:rsid w:val="00462A64"/>
    <w:rsid w:val="00483800"/>
    <w:rsid w:val="004847FA"/>
    <w:rsid w:val="00495ED3"/>
    <w:rsid w:val="004A3D08"/>
    <w:rsid w:val="004F6752"/>
    <w:rsid w:val="0050194A"/>
    <w:rsid w:val="00512054"/>
    <w:rsid w:val="005C10EA"/>
    <w:rsid w:val="005C74C4"/>
    <w:rsid w:val="005D151C"/>
    <w:rsid w:val="005F4B24"/>
    <w:rsid w:val="006056C2"/>
    <w:rsid w:val="00627820"/>
    <w:rsid w:val="006C75A7"/>
    <w:rsid w:val="006F1F31"/>
    <w:rsid w:val="006F432A"/>
    <w:rsid w:val="00741F49"/>
    <w:rsid w:val="00754D6C"/>
    <w:rsid w:val="00787E8F"/>
    <w:rsid w:val="007D595C"/>
    <w:rsid w:val="007E4AA1"/>
    <w:rsid w:val="00821BA3"/>
    <w:rsid w:val="00841958"/>
    <w:rsid w:val="0084243F"/>
    <w:rsid w:val="00843FFA"/>
    <w:rsid w:val="00846172"/>
    <w:rsid w:val="008F382B"/>
    <w:rsid w:val="00905FAB"/>
    <w:rsid w:val="00933581"/>
    <w:rsid w:val="009556F6"/>
    <w:rsid w:val="00956F20"/>
    <w:rsid w:val="009741BC"/>
    <w:rsid w:val="0099521D"/>
    <w:rsid w:val="009B5B14"/>
    <w:rsid w:val="00A123E8"/>
    <w:rsid w:val="00A46FAC"/>
    <w:rsid w:val="00A60660"/>
    <w:rsid w:val="00A737CC"/>
    <w:rsid w:val="00A74B5F"/>
    <w:rsid w:val="00AD58F2"/>
    <w:rsid w:val="00AE02DD"/>
    <w:rsid w:val="00AF3EAB"/>
    <w:rsid w:val="00AF6B4F"/>
    <w:rsid w:val="00B06617"/>
    <w:rsid w:val="00B45CE4"/>
    <w:rsid w:val="00B56089"/>
    <w:rsid w:val="00B7425E"/>
    <w:rsid w:val="00BB53D6"/>
    <w:rsid w:val="00BC6669"/>
    <w:rsid w:val="00BD523B"/>
    <w:rsid w:val="00C511F7"/>
    <w:rsid w:val="00C562BB"/>
    <w:rsid w:val="00CA06B1"/>
    <w:rsid w:val="00CA3E8D"/>
    <w:rsid w:val="00CE3DF6"/>
    <w:rsid w:val="00D00844"/>
    <w:rsid w:val="00D35941"/>
    <w:rsid w:val="00D64BAB"/>
    <w:rsid w:val="00D72755"/>
    <w:rsid w:val="00DB0126"/>
    <w:rsid w:val="00DC5824"/>
    <w:rsid w:val="00DF1319"/>
    <w:rsid w:val="00E01C12"/>
    <w:rsid w:val="00E15AA0"/>
    <w:rsid w:val="00E32AC7"/>
    <w:rsid w:val="00E52E61"/>
    <w:rsid w:val="00E6482F"/>
    <w:rsid w:val="00EC0213"/>
    <w:rsid w:val="00EC5CF5"/>
    <w:rsid w:val="00EF5E6F"/>
    <w:rsid w:val="00F0462A"/>
    <w:rsid w:val="00F21360"/>
    <w:rsid w:val="00F62FF7"/>
    <w:rsid w:val="00F70BA2"/>
    <w:rsid w:val="00F910D3"/>
    <w:rsid w:val="00FE493E"/>
    <w:rsid w:val="00FF2B23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246E5"/>
  <w14:defaultImageDpi w14:val="300"/>
  <w15:docId w15:val="{B6A7D853-56F0-4B1F-81B3-E5FE5EDA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0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5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5E5"/>
  </w:style>
  <w:style w:type="paragraph" w:styleId="Footer">
    <w:name w:val="footer"/>
    <w:basedOn w:val="Normal"/>
    <w:link w:val="FooterChar"/>
    <w:uiPriority w:val="99"/>
    <w:unhideWhenUsed/>
    <w:rsid w:val="004565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5E5"/>
  </w:style>
  <w:style w:type="paragraph" w:styleId="ListParagraph">
    <w:name w:val="List Paragraph"/>
    <w:basedOn w:val="Normal"/>
    <w:uiPriority w:val="34"/>
    <w:qFormat/>
    <w:rsid w:val="0099521D"/>
    <w:pPr>
      <w:ind w:left="720"/>
      <w:contextualSpacing/>
    </w:pPr>
  </w:style>
  <w:style w:type="table" w:styleId="TableGrid">
    <w:name w:val="Table Grid"/>
    <w:basedOn w:val="TableNormal"/>
    <w:uiPriority w:val="59"/>
    <w:rsid w:val="0060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FA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01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1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E7065-FE80-41C8-8C59-B71D7D6D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Valari Earl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Rahmira Rufus</dc:creator>
  <cp:keywords/>
  <dc:description/>
  <cp:lastModifiedBy>F. D. Bluford Library</cp:lastModifiedBy>
  <cp:revision>2</cp:revision>
  <dcterms:created xsi:type="dcterms:W3CDTF">2017-12-06T16:11:00Z</dcterms:created>
  <dcterms:modified xsi:type="dcterms:W3CDTF">2017-12-06T16:11:00Z</dcterms:modified>
</cp:coreProperties>
</file>